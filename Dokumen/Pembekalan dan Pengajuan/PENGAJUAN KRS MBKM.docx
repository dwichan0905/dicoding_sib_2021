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73" w:rsidRDefault="00AE02F0">
      <w:pPr>
        <w:spacing w:before="98"/>
        <w:ind w:left="478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45pt">
            <v:imagedata r:id="rId7" o:title=""/>
          </v:shape>
        </w:pict>
      </w:r>
    </w:p>
    <w:p w:rsidR="0078041B" w:rsidRDefault="009344A7" w:rsidP="0078041B">
      <w:pPr>
        <w:spacing w:before="48"/>
        <w:ind w:left="630" w:right="5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KARTU RENCANA STUDI</w:t>
      </w:r>
      <w:r w:rsidR="00662363">
        <w:rPr>
          <w:b/>
          <w:sz w:val="32"/>
          <w:szCs w:val="32"/>
        </w:rPr>
        <w:t xml:space="preserve"> </w:t>
      </w:r>
    </w:p>
    <w:p w:rsidR="00B64373" w:rsidRDefault="00662363" w:rsidP="0078041B">
      <w:pPr>
        <w:spacing w:before="48"/>
        <w:ind w:left="630" w:right="53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PROGRAM MBKM </w:t>
      </w:r>
      <w:r w:rsidR="0078041B">
        <w:rPr>
          <w:b/>
          <w:sz w:val="32"/>
          <w:szCs w:val="32"/>
        </w:rPr>
        <w:t>PRODI INFORMATIKA</w:t>
      </w:r>
    </w:p>
    <w:p w:rsidR="00B64373" w:rsidRDefault="009344A7">
      <w:pPr>
        <w:spacing w:before="37"/>
        <w:ind w:left="2101" w:right="2042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SEMESTER </w:t>
      </w:r>
      <w:r w:rsidR="00662363">
        <w:rPr>
          <w:b/>
          <w:sz w:val="32"/>
          <w:szCs w:val="32"/>
        </w:rPr>
        <w:t>GASAL</w:t>
      </w:r>
      <w:r>
        <w:rPr>
          <w:b/>
          <w:sz w:val="32"/>
          <w:szCs w:val="32"/>
        </w:rPr>
        <w:t xml:space="preserve"> TAHUN AKADEMIK 202</w:t>
      </w:r>
      <w:r w:rsidR="0066236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/202</w:t>
      </w:r>
      <w:r w:rsidR="00662363">
        <w:rPr>
          <w:b/>
          <w:sz w:val="32"/>
          <w:szCs w:val="32"/>
        </w:rPr>
        <w:t>2</w:t>
      </w:r>
    </w:p>
    <w:p w:rsidR="00B64373" w:rsidRDefault="00B64373">
      <w:pPr>
        <w:spacing w:before="1" w:line="140" w:lineRule="exact"/>
        <w:rPr>
          <w:sz w:val="14"/>
          <w:szCs w:val="14"/>
        </w:rPr>
      </w:pPr>
    </w:p>
    <w:p w:rsidR="00B64373" w:rsidRDefault="009344A7" w:rsidP="00AE02F0">
      <w:pPr>
        <w:ind w:left="658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Mahasiswa</w:t>
      </w:r>
      <w:proofErr w:type="spellEnd"/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AE02F0">
        <w:rPr>
          <w:sz w:val="24"/>
          <w:szCs w:val="24"/>
          <w:lang w:val="id-ID"/>
        </w:rPr>
        <w:t xml:space="preserve"> 18.11.0004</w:t>
      </w:r>
      <w:r w:rsidR="00AE02F0">
        <w:rPr>
          <w:sz w:val="24"/>
          <w:szCs w:val="24"/>
          <w:lang w:val="id-ID"/>
        </w:rPr>
        <w:tab/>
      </w:r>
      <w:r w:rsidR="00AE02F0"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     </w:t>
      </w:r>
      <w:r w:rsidR="00AE02F0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  <w:r w:rsidR="00662363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S1</w:t>
      </w:r>
    </w:p>
    <w:p w:rsidR="00B64373" w:rsidRDefault="00B64373">
      <w:pPr>
        <w:spacing w:before="3" w:line="160" w:lineRule="exact"/>
        <w:rPr>
          <w:sz w:val="16"/>
          <w:szCs w:val="16"/>
        </w:rPr>
      </w:pPr>
    </w:p>
    <w:p w:rsidR="00B64373" w:rsidRPr="00AE02F0" w:rsidRDefault="009344A7" w:rsidP="00AE02F0">
      <w:pPr>
        <w:ind w:left="658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        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AE02F0">
        <w:rPr>
          <w:sz w:val="24"/>
          <w:szCs w:val="24"/>
          <w:lang w:val="id-ID"/>
        </w:rPr>
        <w:t xml:space="preserve"> </w:t>
      </w:r>
      <w:r w:rsidR="00AE02F0">
        <w:rPr>
          <w:sz w:val="24"/>
          <w:szCs w:val="24"/>
          <w:lang w:val="id-ID"/>
        </w:rPr>
        <w:t>Dwi Candra Permana</w:t>
      </w:r>
      <w:r w:rsidR="00662363">
        <w:rPr>
          <w:sz w:val="24"/>
          <w:szCs w:val="24"/>
        </w:rPr>
        <w:tab/>
      </w:r>
      <w:r w:rsidR="00662363">
        <w:rPr>
          <w:sz w:val="24"/>
          <w:szCs w:val="24"/>
        </w:rPr>
        <w:tab/>
      </w:r>
      <w:r w:rsidR="00662363">
        <w:rPr>
          <w:sz w:val="24"/>
          <w:szCs w:val="24"/>
        </w:rPr>
        <w:tab/>
      </w:r>
      <w:r w:rsidR="00662363">
        <w:rPr>
          <w:sz w:val="24"/>
          <w:szCs w:val="24"/>
        </w:rPr>
        <w:tab/>
      </w:r>
      <w:r>
        <w:rPr>
          <w:sz w:val="24"/>
          <w:szCs w:val="24"/>
        </w:rPr>
        <w:t xml:space="preserve">Semester </w:t>
      </w:r>
      <w:proofErr w:type="spellStart"/>
      <w:proofErr w:type="gramStart"/>
      <w:r>
        <w:rPr>
          <w:sz w:val="24"/>
          <w:szCs w:val="24"/>
        </w:rPr>
        <w:t>Tempuh</w:t>
      </w:r>
      <w:proofErr w:type="spellEnd"/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30"/>
          <w:sz w:val="24"/>
          <w:szCs w:val="24"/>
        </w:rPr>
        <w:t xml:space="preserve"> </w:t>
      </w:r>
      <w:r w:rsidR="00AE02F0">
        <w:rPr>
          <w:spacing w:val="-30"/>
          <w:sz w:val="24"/>
          <w:szCs w:val="24"/>
          <w:lang w:val="id-ID"/>
        </w:rPr>
        <w:t>7</w:t>
      </w:r>
    </w:p>
    <w:p w:rsidR="00B64373" w:rsidRDefault="00B64373">
      <w:pPr>
        <w:spacing w:before="9" w:line="120" w:lineRule="exact"/>
        <w:rPr>
          <w:sz w:val="13"/>
          <w:szCs w:val="13"/>
        </w:rPr>
      </w:pPr>
    </w:p>
    <w:p w:rsidR="00B64373" w:rsidRDefault="00B64373">
      <w:pPr>
        <w:spacing w:before="4" w:line="160" w:lineRule="exact"/>
        <w:rPr>
          <w:sz w:val="16"/>
          <w:szCs w:val="16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45"/>
        <w:gridCol w:w="7650"/>
        <w:gridCol w:w="990"/>
        <w:gridCol w:w="1080"/>
      </w:tblGrid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b/>
                <w:sz w:val="18"/>
                <w:szCs w:val="16"/>
              </w:rPr>
            </w:pPr>
            <w:r w:rsidRPr="0078041B">
              <w:rPr>
                <w:b/>
                <w:sz w:val="18"/>
                <w:szCs w:val="16"/>
              </w:rPr>
              <w:t>No</w:t>
            </w:r>
          </w:p>
        </w:tc>
        <w:tc>
          <w:tcPr>
            <w:tcW w:w="7650" w:type="dxa"/>
            <w:vAlign w:val="center"/>
          </w:tcPr>
          <w:p w:rsidR="009344A7" w:rsidRPr="0078041B" w:rsidRDefault="009344A7" w:rsidP="0078041B">
            <w:pPr>
              <w:spacing w:before="4" w:line="160" w:lineRule="exact"/>
              <w:jc w:val="center"/>
              <w:rPr>
                <w:b/>
                <w:sz w:val="18"/>
                <w:szCs w:val="16"/>
              </w:rPr>
            </w:pPr>
            <w:r w:rsidRPr="0078041B">
              <w:rPr>
                <w:b/>
                <w:sz w:val="18"/>
                <w:szCs w:val="16"/>
              </w:rPr>
              <w:t>MATA KULIAH</w:t>
            </w:r>
          </w:p>
        </w:tc>
        <w:tc>
          <w:tcPr>
            <w:tcW w:w="990" w:type="dxa"/>
            <w:vAlign w:val="center"/>
          </w:tcPr>
          <w:p w:rsidR="009344A7" w:rsidRPr="0078041B" w:rsidRDefault="009344A7" w:rsidP="00AE02F0">
            <w:pPr>
              <w:spacing w:before="4" w:line="160" w:lineRule="exact"/>
              <w:jc w:val="center"/>
              <w:rPr>
                <w:b/>
                <w:sz w:val="18"/>
                <w:szCs w:val="16"/>
              </w:rPr>
            </w:pPr>
            <w:r w:rsidRPr="0078041B">
              <w:rPr>
                <w:b/>
                <w:sz w:val="18"/>
                <w:szCs w:val="16"/>
              </w:rPr>
              <w:t>B/U</w:t>
            </w:r>
          </w:p>
        </w:tc>
        <w:tc>
          <w:tcPr>
            <w:tcW w:w="1080" w:type="dxa"/>
            <w:vAlign w:val="center"/>
          </w:tcPr>
          <w:p w:rsidR="009344A7" w:rsidRPr="0078041B" w:rsidRDefault="009344A7" w:rsidP="0078041B">
            <w:pPr>
              <w:spacing w:before="4" w:line="160" w:lineRule="exact"/>
              <w:jc w:val="center"/>
              <w:rPr>
                <w:b/>
                <w:sz w:val="18"/>
                <w:szCs w:val="16"/>
              </w:rPr>
            </w:pPr>
            <w:r w:rsidRPr="0078041B">
              <w:rPr>
                <w:b/>
                <w:sz w:val="18"/>
                <w:szCs w:val="16"/>
              </w:rPr>
              <w:t>SKS</w:t>
            </w:r>
          </w:p>
        </w:tc>
      </w:tr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  <w:r w:rsidRPr="0078041B">
              <w:rPr>
                <w:sz w:val="18"/>
                <w:szCs w:val="16"/>
              </w:rPr>
              <w:t>1</w:t>
            </w:r>
          </w:p>
        </w:tc>
        <w:tc>
          <w:tcPr>
            <w:tcW w:w="7650" w:type="dxa"/>
            <w:vAlign w:val="center"/>
          </w:tcPr>
          <w:p w:rsidR="009344A7" w:rsidRPr="00AE02F0" w:rsidRDefault="00AE02F0" w:rsidP="0078041B">
            <w:pPr>
              <w:spacing w:before="4" w:line="160" w:lineRule="exact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Digital Forensik</w:t>
            </w:r>
          </w:p>
        </w:tc>
        <w:tc>
          <w:tcPr>
            <w:tcW w:w="990" w:type="dxa"/>
            <w:vAlign w:val="center"/>
          </w:tcPr>
          <w:p w:rsidR="009344A7" w:rsidRPr="0078041B" w:rsidRDefault="009344A7" w:rsidP="00AE02F0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  <w:r w:rsidRPr="0078041B">
              <w:rPr>
                <w:sz w:val="18"/>
                <w:szCs w:val="16"/>
              </w:rPr>
              <w:t>B</w:t>
            </w:r>
          </w:p>
        </w:tc>
        <w:tc>
          <w:tcPr>
            <w:tcW w:w="1080" w:type="dxa"/>
            <w:vAlign w:val="center"/>
          </w:tcPr>
          <w:p w:rsidR="009344A7" w:rsidRPr="0078041B" w:rsidRDefault="009344A7" w:rsidP="0078041B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</w:tr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AE02F0" w:rsidRDefault="00AE02F0" w:rsidP="00662363">
            <w:pPr>
              <w:spacing w:before="4" w:line="160" w:lineRule="exact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2</w:t>
            </w:r>
          </w:p>
        </w:tc>
        <w:tc>
          <w:tcPr>
            <w:tcW w:w="7650" w:type="dxa"/>
            <w:vAlign w:val="center"/>
          </w:tcPr>
          <w:p w:rsidR="009344A7" w:rsidRPr="00AE02F0" w:rsidRDefault="00AE02F0" w:rsidP="00662363">
            <w:pPr>
              <w:spacing w:before="4" w:line="160" w:lineRule="exact"/>
              <w:rPr>
                <w:sz w:val="18"/>
                <w:szCs w:val="16"/>
                <w:lang w:val="id-ID"/>
              </w:rPr>
            </w:pPr>
            <w:proofErr w:type="spellStart"/>
            <w:r>
              <w:rPr>
                <w:sz w:val="18"/>
                <w:szCs w:val="16"/>
                <w:lang w:val="id-ID"/>
              </w:rPr>
              <w:t>Technopreneur</w:t>
            </w:r>
            <w:proofErr w:type="spellEnd"/>
          </w:p>
        </w:tc>
        <w:tc>
          <w:tcPr>
            <w:tcW w:w="990" w:type="dxa"/>
            <w:vAlign w:val="center"/>
          </w:tcPr>
          <w:p w:rsidR="009344A7" w:rsidRPr="00AE02F0" w:rsidRDefault="00AE02F0" w:rsidP="00AE02F0">
            <w:pPr>
              <w:spacing w:before="4" w:line="160" w:lineRule="exact"/>
              <w:jc w:val="center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B</w:t>
            </w:r>
          </w:p>
        </w:tc>
        <w:tc>
          <w:tcPr>
            <w:tcW w:w="1080" w:type="dxa"/>
            <w:vAlign w:val="center"/>
          </w:tcPr>
          <w:p w:rsidR="009344A7" w:rsidRPr="00AE02F0" w:rsidRDefault="00AE02F0" w:rsidP="0078041B">
            <w:pPr>
              <w:spacing w:before="4" w:line="160" w:lineRule="exact"/>
              <w:jc w:val="center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2</w:t>
            </w:r>
          </w:p>
        </w:tc>
      </w:tr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AE02F0" w:rsidRDefault="00AE02F0" w:rsidP="00662363">
            <w:pPr>
              <w:spacing w:before="4" w:line="160" w:lineRule="exact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3</w:t>
            </w:r>
          </w:p>
        </w:tc>
        <w:tc>
          <w:tcPr>
            <w:tcW w:w="7650" w:type="dxa"/>
            <w:vAlign w:val="center"/>
          </w:tcPr>
          <w:p w:rsidR="009344A7" w:rsidRPr="00AE02F0" w:rsidRDefault="00AE02F0" w:rsidP="00662363">
            <w:pPr>
              <w:spacing w:before="4" w:line="160" w:lineRule="exact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Skripsi</w:t>
            </w:r>
          </w:p>
        </w:tc>
        <w:tc>
          <w:tcPr>
            <w:tcW w:w="990" w:type="dxa"/>
            <w:vAlign w:val="center"/>
          </w:tcPr>
          <w:p w:rsidR="009344A7" w:rsidRPr="00AE02F0" w:rsidRDefault="00AE02F0" w:rsidP="00AE02F0">
            <w:pPr>
              <w:spacing w:before="4" w:line="160" w:lineRule="exact"/>
              <w:jc w:val="center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B</w:t>
            </w:r>
          </w:p>
        </w:tc>
        <w:tc>
          <w:tcPr>
            <w:tcW w:w="1080" w:type="dxa"/>
            <w:vAlign w:val="center"/>
          </w:tcPr>
          <w:p w:rsidR="009344A7" w:rsidRPr="00AE02F0" w:rsidRDefault="00AE02F0" w:rsidP="0078041B">
            <w:pPr>
              <w:spacing w:before="4" w:line="160" w:lineRule="exact"/>
              <w:jc w:val="center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6</w:t>
            </w:r>
          </w:p>
        </w:tc>
      </w:tr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AE02F0" w:rsidRDefault="00AE02F0" w:rsidP="00662363">
            <w:pPr>
              <w:spacing w:before="4" w:line="160" w:lineRule="exact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4</w:t>
            </w:r>
          </w:p>
        </w:tc>
        <w:tc>
          <w:tcPr>
            <w:tcW w:w="7650" w:type="dxa"/>
            <w:vAlign w:val="center"/>
          </w:tcPr>
          <w:p w:rsidR="009344A7" w:rsidRPr="00AE02F0" w:rsidRDefault="00AE02F0" w:rsidP="00662363">
            <w:pPr>
              <w:spacing w:before="4" w:line="160" w:lineRule="exact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 xml:space="preserve">Tugas </w:t>
            </w:r>
            <w:proofErr w:type="spellStart"/>
            <w:r>
              <w:rPr>
                <w:sz w:val="18"/>
                <w:szCs w:val="16"/>
                <w:lang w:val="id-ID"/>
              </w:rPr>
              <w:t>Praktek</w:t>
            </w:r>
            <w:proofErr w:type="spellEnd"/>
          </w:p>
        </w:tc>
        <w:tc>
          <w:tcPr>
            <w:tcW w:w="990" w:type="dxa"/>
            <w:vAlign w:val="center"/>
          </w:tcPr>
          <w:p w:rsidR="009344A7" w:rsidRPr="00AE02F0" w:rsidRDefault="00AE02F0" w:rsidP="00AE02F0">
            <w:pPr>
              <w:spacing w:before="4" w:line="160" w:lineRule="exact"/>
              <w:jc w:val="center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B</w:t>
            </w:r>
          </w:p>
        </w:tc>
        <w:tc>
          <w:tcPr>
            <w:tcW w:w="1080" w:type="dxa"/>
            <w:vAlign w:val="center"/>
          </w:tcPr>
          <w:p w:rsidR="009344A7" w:rsidRPr="00AE02F0" w:rsidRDefault="00AE02F0" w:rsidP="0078041B">
            <w:pPr>
              <w:spacing w:before="4" w:line="160" w:lineRule="exact"/>
              <w:jc w:val="center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3</w:t>
            </w:r>
          </w:p>
        </w:tc>
      </w:tr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</w:p>
        </w:tc>
        <w:tc>
          <w:tcPr>
            <w:tcW w:w="7650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344A7" w:rsidRPr="0078041B" w:rsidRDefault="009344A7" w:rsidP="00AE02F0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344A7" w:rsidRPr="0078041B" w:rsidRDefault="009344A7" w:rsidP="0078041B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</w:p>
        </w:tc>
      </w:tr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</w:p>
        </w:tc>
        <w:tc>
          <w:tcPr>
            <w:tcW w:w="7650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344A7" w:rsidRPr="0078041B" w:rsidRDefault="009344A7" w:rsidP="00AE02F0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344A7" w:rsidRPr="0078041B" w:rsidRDefault="009344A7" w:rsidP="0078041B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</w:p>
        </w:tc>
      </w:tr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</w:p>
        </w:tc>
        <w:tc>
          <w:tcPr>
            <w:tcW w:w="7650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344A7" w:rsidRPr="0078041B" w:rsidRDefault="009344A7" w:rsidP="00AE02F0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344A7" w:rsidRPr="0078041B" w:rsidRDefault="009344A7" w:rsidP="0078041B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</w:p>
        </w:tc>
      </w:tr>
      <w:tr w:rsidR="009344A7" w:rsidRPr="0078041B" w:rsidTr="009344A7">
        <w:trPr>
          <w:trHeight w:val="288"/>
        </w:trPr>
        <w:tc>
          <w:tcPr>
            <w:tcW w:w="445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</w:p>
        </w:tc>
        <w:tc>
          <w:tcPr>
            <w:tcW w:w="7650" w:type="dxa"/>
            <w:vAlign w:val="center"/>
          </w:tcPr>
          <w:p w:rsidR="009344A7" w:rsidRPr="0078041B" w:rsidRDefault="009344A7" w:rsidP="00662363">
            <w:pPr>
              <w:spacing w:before="4" w:line="160" w:lineRule="exact"/>
              <w:rPr>
                <w:sz w:val="18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344A7" w:rsidRPr="0078041B" w:rsidRDefault="009344A7" w:rsidP="00AE02F0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344A7" w:rsidRPr="0078041B" w:rsidRDefault="009344A7" w:rsidP="0078041B">
            <w:pPr>
              <w:spacing w:before="4" w:line="160" w:lineRule="exact"/>
              <w:jc w:val="center"/>
              <w:rPr>
                <w:sz w:val="18"/>
                <w:szCs w:val="16"/>
              </w:rPr>
            </w:pPr>
          </w:p>
        </w:tc>
      </w:tr>
      <w:tr w:rsidR="009344A7" w:rsidRPr="0078041B" w:rsidTr="009344A7">
        <w:trPr>
          <w:trHeight w:val="288"/>
        </w:trPr>
        <w:tc>
          <w:tcPr>
            <w:tcW w:w="9085" w:type="dxa"/>
            <w:gridSpan w:val="3"/>
            <w:vAlign w:val="center"/>
          </w:tcPr>
          <w:p w:rsidR="009344A7" w:rsidRPr="0078041B" w:rsidRDefault="009344A7" w:rsidP="00AE02F0">
            <w:pPr>
              <w:spacing w:before="4" w:line="160" w:lineRule="exact"/>
              <w:jc w:val="center"/>
              <w:rPr>
                <w:b/>
                <w:sz w:val="18"/>
                <w:szCs w:val="16"/>
              </w:rPr>
            </w:pPr>
            <w:r w:rsidRPr="0078041B">
              <w:rPr>
                <w:b/>
                <w:sz w:val="18"/>
                <w:szCs w:val="16"/>
              </w:rPr>
              <w:t>TOTAL SKS</w:t>
            </w:r>
          </w:p>
        </w:tc>
        <w:tc>
          <w:tcPr>
            <w:tcW w:w="1080" w:type="dxa"/>
            <w:vAlign w:val="center"/>
          </w:tcPr>
          <w:p w:rsidR="009344A7" w:rsidRPr="00AE02F0" w:rsidRDefault="00AE02F0" w:rsidP="00AE02F0">
            <w:pPr>
              <w:spacing w:before="4" w:line="160" w:lineRule="exact"/>
              <w:jc w:val="center"/>
              <w:rPr>
                <w:sz w:val="18"/>
                <w:szCs w:val="16"/>
                <w:lang w:val="id-ID"/>
              </w:rPr>
            </w:pPr>
            <w:r>
              <w:rPr>
                <w:sz w:val="18"/>
                <w:szCs w:val="16"/>
                <w:lang w:val="id-ID"/>
              </w:rPr>
              <w:t>14</w:t>
            </w:r>
          </w:p>
        </w:tc>
      </w:tr>
    </w:tbl>
    <w:p w:rsidR="00662363" w:rsidRDefault="00662363" w:rsidP="00662363">
      <w:pPr>
        <w:spacing w:before="4" w:line="160" w:lineRule="exact"/>
        <w:ind w:left="630"/>
        <w:rPr>
          <w:sz w:val="16"/>
          <w:szCs w:val="16"/>
        </w:rPr>
      </w:pPr>
    </w:p>
    <w:p w:rsidR="00662363" w:rsidRDefault="00662363">
      <w:pPr>
        <w:spacing w:before="4" w:line="160" w:lineRule="exact"/>
        <w:rPr>
          <w:sz w:val="16"/>
          <w:szCs w:val="16"/>
        </w:rPr>
      </w:pPr>
    </w:p>
    <w:p w:rsidR="00662363" w:rsidRDefault="00662363">
      <w:pPr>
        <w:spacing w:before="4" w:line="160" w:lineRule="exact"/>
        <w:rPr>
          <w:sz w:val="16"/>
          <w:szCs w:val="16"/>
        </w:rPr>
      </w:pPr>
    </w:p>
    <w:p w:rsidR="00662363" w:rsidRDefault="00662363">
      <w:pPr>
        <w:spacing w:before="4" w:line="160" w:lineRule="exact"/>
        <w:rPr>
          <w:sz w:val="16"/>
          <w:szCs w:val="16"/>
        </w:rPr>
      </w:pPr>
    </w:p>
    <w:p w:rsidR="00662363" w:rsidRDefault="00662363">
      <w:pPr>
        <w:spacing w:before="4" w:line="160" w:lineRule="exact"/>
        <w:rPr>
          <w:sz w:val="16"/>
          <w:szCs w:val="16"/>
        </w:rPr>
      </w:pPr>
    </w:p>
    <w:p w:rsidR="00662363" w:rsidRDefault="00662363">
      <w:pPr>
        <w:spacing w:before="4" w:line="160" w:lineRule="exact"/>
        <w:rPr>
          <w:sz w:val="16"/>
          <w:szCs w:val="16"/>
        </w:rPr>
      </w:pPr>
    </w:p>
    <w:p w:rsidR="00662363" w:rsidRDefault="00662363">
      <w:pPr>
        <w:spacing w:before="4" w:line="160" w:lineRule="exact"/>
        <w:rPr>
          <w:sz w:val="16"/>
          <w:szCs w:val="16"/>
        </w:rPr>
      </w:pPr>
    </w:p>
    <w:p w:rsidR="00B64373" w:rsidRDefault="00662363" w:rsidP="0078041B">
      <w:pPr>
        <w:spacing w:before="34"/>
        <w:ind w:left="630" w:right="890"/>
        <w:jc w:val="right"/>
      </w:pPr>
      <w:proofErr w:type="spellStart"/>
      <w:r>
        <w:t>Purwokerto</w:t>
      </w:r>
      <w:proofErr w:type="spellEnd"/>
      <w:r>
        <w:t xml:space="preserve">,   </w:t>
      </w:r>
      <w:proofErr w:type="spellStart"/>
      <w:r>
        <w:t>Agustus</w:t>
      </w:r>
      <w:proofErr w:type="spellEnd"/>
      <w:r>
        <w:t xml:space="preserve"> </w:t>
      </w:r>
      <w:r w:rsidR="009344A7">
        <w:t>2021</w:t>
      </w:r>
    </w:p>
    <w:p w:rsidR="00B64373" w:rsidRDefault="00B64373">
      <w:pPr>
        <w:spacing w:line="200" w:lineRule="exact"/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90"/>
        <w:gridCol w:w="3420"/>
      </w:tblGrid>
      <w:tr w:rsidR="00662363" w:rsidTr="0078041B">
        <w:trPr>
          <w:trHeight w:val="1708"/>
        </w:trPr>
        <w:tc>
          <w:tcPr>
            <w:tcW w:w="3330" w:type="dxa"/>
          </w:tcPr>
          <w:p w:rsidR="00662363" w:rsidRPr="0078041B" w:rsidRDefault="00662363" w:rsidP="0078041B">
            <w:pPr>
              <w:spacing w:before="15" w:line="240" w:lineRule="exact"/>
              <w:jc w:val="center"/>
              <w:rPr>
                <w:szCs w:val="24"/>
              </w:rPr>
            </w:pPr>
            <w:proofErr w:type="spellStart"/>
            <w:r w:rsidRPr="0078041B">
              <w:rPr>
                <w:szCs w:val="24"/>
              </w:rPr>
              <w:t>Mahasiswa</w:t>
            </w:r>
            <w:proofErr w:type="spellEnd"/>
          </w:p>
        </w:tc>
        <w:tc>
          <w:tcPr>
            <w:tcW w:w="3690" w:type="dxa"/>
          </w:tcPr>
          <w:p w:rsidR="00662363" w:rsidRPr="0078041B" w:rsidRDefault="00662363" w:rsidP="0078041B">
            <w:pPr>
              <w:spacing w:before="15" w:line="240" w:lineRule="exact"/>
              <w:jc w:val="center"/>
              <w:rPr>
                <w:szCs w:val="24"/>
              </w:rPr>
            </w:pPr>
            <w:proofErr w:type="spellStart"/>
            <w:r w:rsidRPr="0078041B">
              <w:rPr>
                <w:szCs w:val="24"/>
              </w:rPr>
              <w:t>Pembimbing</w:t>
            </w:r>
            <w:proofErr w:type="spellEnd"/>
            <w:r w:rsidRPr="0078041B">
              <w:rPr>
                <w:szCs w:val="24"/>
              </w:rPr>
              <w:t xml:space="preserve"> </w:t>
            </w:r>
            <w:proofErr w:type="spellStart"/>
            <w:r w:rsidRPr="0078041B">
              <w:rPr>
                <w:szCs w:val="24"/>
              </w:rPr>
              <w:t>Akademik</w:t>
            </w:r>
            <w:proofErr w:type="spellEnd"/>
          </w:p>
        </w:tc>
        <w:tc>
          <w:tcPr>
            <w:tcW w:w="3420" w:type="dxa"/>
          </w:tcPr>
          <w:p w:rsidR="00662363" w:rsidRPr="0078041B" w:rsidRDefault="00662363" w:rsidP="0078041B">
            <w:pPr>
              <w:spacing w:before="15" w:line="240" w:lineRule="exact"/>
              <w:jc w:val="center"/>
              <w:rPr>
                <w:szCs w:val="24"/>
              </w:rPr>
            </w:pPr>
            <w:proofErr w:type="spellStart"/>
            <w:r w:rsidRPr="0078041B">
              <w:rPr>
                <w:szCs w:val="24"/>
              </w:rPr>
              <w:t>Kaprodi</w:t>
            </w:r>
            <w:proofErr w:type="spellEnd"/>
            <w:r w:rsidRPr="0078041B">
              <w:rPr>
                <w:szCs w:val="24"/>
              </w:rPr>
              <w:t xml:space="preserve"> </w:t>
            </w:r>
            <w:proofErr w:type="spellStart"/>
            <w:r w:rsidRPr="0078041B">
              <w:rPr>
                <w:szCs w:val="24"/>
              </w:rPr>
              <w:t>Informatika</w:t>
            </w:r>
            <w:proofErr w:type="spellEnd"/>
          </w:p>
        </w:tc>
      </w:tr>
      <w:tr w:rsidR="00662363" w:rsidTr="0078041B">
        <w:tc>
          <w:tcPr>
            <w:tcW w:w="3330" w:type="dxa"/>
          </w:tcPr>
          <w:p w:rsidR="00662363" w:rsidRPr="00AE02F0" w:rsidRDefault="00AE02F0" w:rsidP="0078041B">
            <w:pPr>
              <w:spacing w:before="15" w:line="240" w:lineRule="exact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Dwi Candra Permana</w:t>
            </w:r>
          </w:p>
        </w:tc>
        <w:tc>
          <w:tcPr>
            <w:tcW w:w="3690" w:type="dxa"/>
          </w:tcPr>
          <w:p w:rsidR="00662363" w:rsidRPr="00AE02F0" w:rsidRDefault="00AE02F0" w:rsidP="0078041B">
            <w:pPr>
              <w:spacing w:before="15" w:line="240" w:lineRule="exact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Retno Waluyo, S.Kom., M.MSI</w:t>
            </w:r>
          </w:p>
        </w:tc>
        <w:tc>
          <w:tcPr>
            <w:tcW w:w="3420" w:type="dxa"/>
          </w:tcPr>
          <w:p w:rsidR="00662363" w:rsidRPr="0078041B" w:rsidRDefault="00662363" w:rsidP="0078041B">
            <w:pPr>
              <w:spacing w:before="15" w:line="240" w:lineRule="exact"/>
              <w:jc w:val="center"/>
              <w:rPr>
                <w:szCs w:val="24"/>
              </w:rPr>
            </w:pPr>
            <w:proofErr w:type="spellStart"/>
            <w:r w:rsidRPr="0078041B">
              <w:rPr>
                <w:szCs w:val="24"/>
              </w:rPr>
              <w:t>Fandy</w:t>
            </w:r>
            <w:proofErr w:type="spellEnd"/>
            <w:r w:rsidRPr="0078041B">
              <w:rPr>
                <w:szCs w:val="24"/>
              </w:rPr>
              <w:t xml:space="preserve"> </w:t>
            </w:r>
            <w:proofErr w:type="spellStart"/>
            <w:r w:rsidRPr="0078041B">
              <w:rPr>
                <w:szCs w:val="24"/>
              </w:rPr>
              <w:t>Setyo</w:t>
            </w:r>
            <w:proofErr w:type="spellEnd"/>
            <w:r w:rsidRPr="0078041B">
              <w:rPr>
                <w:szCs w:val="24"/>
              </w:rPr>
              <w:t xml:space="preserve"> </w:t>
            </w:r>
            <w:proofErr w:type="spellStart"/>
            <w:r w:rsidRPr="0078041B">
              <w:rPr>
                <w:szCs w:val="24"/>
              </w:rPr>
              <w:t>Utomo</w:t>
            </w:r>
            <w:proofErr w:type="spellEnd"/>
            <w:r w:rsidRPr="0078041B">
              <w:rPr>
                <w:szCs w:val="24"/>
              </w:rPr>
              <w:t xml:space="preserve">, </w:t>
            </w:r>
            <w:proofErr w:type="spellStart"/>
            <w:r w:rsidRPr="0078041B">
              <w:rPr>
                <w:szCs w:val="24"/>
              </w:rPr>
              <w:t>S.Kom</w:t>
            </w:r>
            <w:proofErr w:type="spellEnd"/>
            <w:r w:rsidRPr="0078041B">
              <w:rPr>
                <w:szCs w:val="24"/>
              </w:rPr>
              <w:t>., M.Cs.</w:t>
            </w:r>
          </w:p>
        </w:tc>
      </w:tr>
      <w:tr w:rsidR="00662363" w:rsidTr="0078041B">
        <w:tc>
          <w:tcPr>
            <w:tcW w:w="3330" w:type="dxa"/>
          </w:tcPr>
          <w:p w:rsidR="00662363" w:rsidRPr="00AE02F0" w:rsidRDefault="00AE02F0" w:rsidP="0078041B">
            <w:pPr>
              <w:spacing w:before="15" w:line="240" w:lineRule="exact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N</w:t>
            </w:r>
            <w:r>
              <w:rPr>
                <w:szCs w:val="24"/>
                <w:lang w:val="id-ID"/>
              </w:rPr>
              <w:t>I</w:t>
            </w:r>
            <w:r w:rsidR="00662363" w:rsidRPr="0078041B">
              <w:rPr>
                <w:szCs w:val="24"/>
              </w:rPr>
              <w:t>M.</w:t>
            </w:r>
            <w:r>
              <w:rPr>
                <w:szCs w:val="24"/>
                <w:lang w:val="id-ID"/>
              </w:rPr>
              <w:t xml:space="preserve"> 18.11.0004</w:t>
            </w:r>
          </w:p>
        </w:tc>
        <w:tc>
          <w:tcPr>
            <w:tcW w:w="3690" w:type="dxa"/>
          </w:tcPr>
          <w:p w:rsidR="00662363" w:rsidRPr="0007514E" w:rsidRDefault="00662363" w:rsidP="0078041B">
            <w:pPr>
              <w:spacing w:before="15" w:line="240" w:lineRule="exact"/>
              <w:jc w:val="center"/>
              <w:rPr>
                <w:szCs w:val="24"/>
                <w:lang w:val="id-ID"/>
              </w:rPr>
            </w:pPr>
            <w:r w:rsidRPr="0078041B">
              <w:rPr>
                <w:szCs w:val="24"/>
              </w:rPr>
              <w:t>NIDN.</w:t>
            </w:r>
            <w:r w:rsidR="0007514E">
              <w:rPr>
                <w:szCs w:val="24"/>
                <w:lang w:val="id-ID"/>
              </w:rPr>
              <w:t xml:space="preserve"> 0622038602</w:t>
            </w:r>
          </w:p>
        </w:tc>
        <w:tc>
          <w:tcPr>
            <w:tcW w:w="3420" w:type="dxa"/>
          </w:tcPr>
          <w:p w:rsidR="00662363" w:rsidRPr="0078041B" w:rsidRDefault="00662363" w:rsidP="0078041B">
            <w:pPr>
              <w:spacing w:before="15" w:line="240" w:lineRule="exact"/>
              <w:jc w:val="center"/>
              <w:rPr>
                <w:szCs w:val="24"/>
              </w:rPr>
            </w:pPr>
            <w:r w:rsidRPr="0078041B">
              <w:rPr>
                <w:szCs w:val="24"/>
              </w:rPr>
              <w:t>NIK. 2013.09.1.017</w:t>
            </w:r>
          </w:p>
        </w:tc>
      </w:tr>
    </w:tbl>
    <w:p w:rsidR="00B64373" w:rsidRDefault="00B64373" w:rsidP="00662363">
      <w:pPr>
        <w:spacing w:before="15" w:line="240" w:lineRule="exact"/>
        <w:ind w:left="630"/>
        <w:rPr>
          <w:sz w:val="24"/>
          <w:szCs w:val="24"/>
        </w:rPr>
      </w:pPr>
    </w:p>
    <w:p w:rsidR="00B64373" w:rsidRDefault="00662363">
      <w:pPr>
        <w:spacing w:line="260" w:lineRule="exact"/>
        <w:ind w:left="658"/>
      </w:pPr>
      <w:r>
        <w:rPr>
          <w:position w:val="-1"/>
        </w:rPr>
        <w:tab/>
      </w:r>
      <w:r>
        <w:rPr>
          <w:position w:val="-1"/>
        </w:rPr>
        <w:tab/>
      </w:r>
    </w:p>
    <w:p w:rsidR="00B64373" w:rsidRDefault="00B64373">
      <w:pPr>
        <w:spacing w:line="200" w:lineRule="exact"/>
      </w:pPr>
    </w:p>
    <w:p w:rsidR="00B64373" w:rsidRDefault="00B64373">
      <w:pPr>
        <w:spacing w:line="200" w:lineRule="exact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D741A2" w:rsidRDefault="00D741A2" w:rsidP="00D741A2">
      <w:pPr>
        <w:spacing w:before="34"/>
        <w:ind w:left="630"/>
      </w:pPr>
    </w:p>
    <w:p w:rsidR="00B64373" w:rsidRDefault="009344A7" w:rsidP="00D741A2">
      <w:pPr>
        <w:spacing w:before="34"/>
        <w:ind w:left="630"/>
      </w:pPr>
      <w:r>
        <w:t xml:space="preserve">-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F4 </w:t>
      </w:r>
      <w:proofErr w:type="spellStart"/>
      <w:r>
        <w:t>sebanyak</w:t>
      </w:r>
      <w:proofErr w:type="spellEnd"/>
      <w:r>
        <w:t xml:space="preserve"> 2 </w:t>
      </w:r>
      <w:proofErr w:type="spellStart"/>
      <w:r>
        <w:t>lembar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</w:t>
      </w:r>
      <w:r w:rsidR="00D741A2">
        <w:t>iswa</w:t>
      </w:r>
      <w:proofErr w:type="spellEnd"/>
      <w:r w:rsidR="00D741A2">
        <w:t xml:space="preserve">, </w:t>
      </w:r>
      <w:proofErr w:type="spellStart"/>
      <w:r w:rsidR="00D741A2">
        <w:t>dosen</w:t>
      </w:r>
      <w:proofErr w:type="spellEnd"/>
      <w:r w:rsidR="00D741A2">
        <w:t xml:space="preserve"> </w:t>
      </w:r>
      <w:proofErr w:type="spellStart"/>
      <w:r w:rsidR="00D741A2">
        <w:t>pembimbing</w:t>
      </w:r>
      <w:proofErr w:type="spellEnd"/>
      <w:r w:rsidR="00D741A2">
        <w:t xml:space="preserve"> </w:t>
      </w:r>
      <w:proofErr w:type="spellStart"/>
      <w:r w:rsidR="00D741A2">
        <w:t>akademi</w:t>
      </w:r>
      <w:proofErr w:type="spellEnd"/>
      <w:r w:rsidR="00D741A2">
        <w:rPr>
          <w:lang w:val="id-ID"/>
        </w:rPr>
        <w:t>k)</w:t>
      </w:r>
      <w:bookmarkEnd w:id="0"/>
    </w:p>
    <w:sectPr w:rsidR="00B64373" w:rsidSect="009344A7">
      <w:footerReference w:type="default" r:id="rId8"/>
      <w:pgSz w:w="12200" w:h="18720"/>
      <w:pgMar w:top="460" w:right="240" w:bottom="280" w:left="180" w:header="0" w:footer="2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D73" w:rsidRDefault="00406D73">
      <w:r>
        <w:separator/>
      </w:r>
    </w:p>
  </w:endnote>
  <w:endnote w:type="continuationSeparator" w:id="0">
    <w:p w:rsidR="00406D73" w:rsidRDefault="0040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373" w:rsidRDefault="00406D73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4.25pt;margin-top:805.7pt;width:577.5pt;height:101.25pt;z-index:-251658752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D73" w:rsidRDefault="00406D73">
      <w:r>
        <w:separator/>
      </w:r>
    </w:p>
  </w:footnote>
  <w:footnote w:type="continuationSeparator" w:id="0">
    <w:p w:rsidR="00406D73" w:rsidRDefault="00406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7E5C"/>
    <w:multiLevelType w:val="multilevel"/>
    <w:tmpl w:val="D4B835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73"/>
    <w:rsid w:val="0007514E"/>
    <w:rsid w:val="001B76BC"/>
    <w:rsid w:val="00406D73"/>
    <w:rsid w:val="00662363"/>
    <w:rsid w:val="0078041B"/>
    <w:rsid w:val="009344A7"/>
    <w:rsid w:val="00AE02F0"/>
    <w:rsid w:val="00B64373"/>
    <w:rsid w:val="00D7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02D043"/>
  <w15:docId w15:val="{DC9CE204-4BD3-4262-8BF3-88BE26A0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662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4A7"/>
  </w:style>
  <w:style w:type="paragraph" w:styleId="Footer">
    <w:name w:val="footer"/>
    <w:basedOn w:val="Normal"/>
    <w:link w:val="FooterChar"/>
    <w:uiPriority w:val="99"/>
    <w:unhideWhenUsed/>
    <w:rsid w:val="00934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CANDRA PERMANA</cp:lastModifiedBy>
  <cp:revision>6</cp:revision>
  <dcterms:created xsi:type="dcterms:W3CDTF">2021-08-12T02:43:00Z</dcterms:created>
  <dcterms:modified xsi:type="dcterms:W3CDTF">2021-08-12T06:54:00Z</dcterms:modified>
</cp:coreProperties>
</file>